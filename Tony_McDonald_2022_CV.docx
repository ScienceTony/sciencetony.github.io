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2322" w14:textId="77777777" w:rsidR="00123554" w:rsidRDefault="7B6D7F06" w:rsidP="7B6D7F06">
      <w:pPr>
        <w:pStyle w:val="NoSpacing"/>
        <w:jc w:val="center"/>
        <w:rPr>
          <w:rFonts w:asciiTheme="minorHAnsi" w:eastAsiaTheme="minorEastAsia" w:hAnsiTheme="minorHAnsi" w:cstheme="minorBidi"/>
          <w:lang w:val="en-GB"/>
        </w:rPr>
      </w:pPr>
      <w:r w:rsidRPr="7B6D7F06">
        <w:rPr>
          <w:rFonts w:asciiTheme="minorHAnsi" w:eastAsiaTheme="minorEastAsia" w:hAnsiTheme="minorHAnsi" w:cstheme="minorBidi"/>
          <w:lang w:val="en-GB"/>
        </w:rPr>
        <w:t>TONY MCDONALD</w:t>
      </w:r>
    </w:p>
    <w:p w14:paraId="321407AF" w14:textId="77777777" w:rsidR="00123554" w:rsidRDefault="7B6D7F06" w:rsidP="7B6D7F06">
      <w:pPr>
        <w:pStyle w:val="NoSpacing"/>
        <w:jc w:val="center"/>
        <w:rPr>
          <w:rFonts w:asciiTheme="minorHAnsi" w:eastAsiaTheme="minorEastAsia" w:hAnsiTheme="minorHAnsi" w:cstheme="minorBidi"/>
          <w:lang w:val="en-GB"/>
        </w:rPr>
      </w:pPr>
      <w:r w:rsidRPr="7B6D7F06">
        <w:rPr>
          <w:rFonts w:asciiTheme="minorHAnsi" w:eastAsiaTheme="minorEastAsia" w:hAnsiTheme="minorHAnsi" w:cstheme="minorBidi"/>
          <w:lang w:val="en-GB"/>
        </w:rPr>
        <w:t xml:space="preserve">17 Old School Close,      </w:t>
      </w:r>
    </w:p>
    <w:p w14:paraId="2920A5CE" w14:textId="77777777" w:rsidR="00123554" w:rsidRDefault="7B6D7F06" w:rsidP="7B6D7F06">
      <w:pPr>
        <w:pStyle w:val="NoSpacing"/>
        <w:jc w:val="center"/>
        <w:rPr>
          <w:rFonts w:asciiTheme="minorHAnsi" w:eastAsiaTheme="minorEastAsia" w:hAnsiTheme="minorHAnsi" w:cstheme="minorBidi"/>
          <w:lang w:val="en-GB"/>
        </w:rPr>
      </w:pPr>
      <w:r w:rsidRPr="7B6D7F06">
        <w:rPr>
          <w:rFonts w:asciiTheme="minorHAnsi" w:eastAsiaTheme="minorEastAsia" w:hAnsiTheme="minorHAnsi" w:cstheme="minorBidi"/>
          <w:lang w:val="en-GB"/>
        </w:rPr>
        <w:t>Burwell, Cambridgeshire, CB25 0AS</w:t>
      </w:r>
    </w:p>
    <w:p w14:paraId="333B2E9D" w14:textId="77777777" w:rsidR="00935C6C" w:rsidRDefault="7B6D7F06" w:rsidP="7B6D7F06">
      <w:pPr>
        <w:pStyle w:val="NoSpacing"/>
        <w:jc w:val="center"/>
        <w:rPr>
          <w:rFonts w:asciiTheme="minorHAnsi" w:eastAsiaTheme="minorEastAsia" w:hAnsiTheme="minorHAnsi" w:cstheme="minorBidi"/>
          <w:lang w:val="en-GB"/>
        </w:rPr>
      </w:pPr>
      <w:r w:rsidRPr="7B6D7F06">
        <w:rPr>
          <w:rFonts w:asciiTheme="minorHAnsi" w:eastAsiaTheme="minorEastAsia" w:hAnsiTheme="minorHAnsi" w:cstheme="minorBidi"/>
          <w:lang w:val="en-GB"/>
        </w:rPr>
        <w:t>Mobile: 07555979501</w:t>
      </w:r>
    </w:p>
    <w:p w14:paraId="672A6659" w14:textId="0A610741" w:rsidR="00123554" w:rsidRPr="008B5974" w:rsidRDefault="008B5974" w:rsidP="008B5974">
      <w:pPr>
        <w:pStyle w:val="NoSpacing"/>
        <w:jc w:val="center"/>
        <w:rPr>
          <w:rFonts w:asciiTheme="minorHAnsi" w:eastAsiaTheme="minorEastAsia" w:hAnsiTheme="minorHAnsi" w:cstheme="minorBidi"/>
          <w:color w:val="0070C0"/>
          <w:lang w:val="en-GB"/>
        </w:rPr>
      </w:pPr>
      <w:r>
        <w:rPr>
          <w:rFonts w:asciiTheme="minorHAnsi" w:eastAsiaTheme="minorEastAsia" w:hAnsiTheme="minorHAnsi" w:cstheme="minorBidi"/>
          <w:lang w:val="en-GB"/>
        </w:rPr>
        <w:t>E-mail</w:t>
      </w:r>
      <w:r w:rsidR="00767753">
        <w:rPr>
          <w:rFonts w:asciiTheme="minorHAnsi" w:eastAsiaTheme="minorEastAsia" w:hAnsiTheme="minorHAnsi" w:cstheme="minorBidi"/>
          <w:lang w:val="en-GB"/>
        </w:rPr>
        <w:t>:</w:t>
      </w:r>
      <w:r>
        <w:rPr>
          <w:rFonts w:asciiTheme="minorHAnsi" w:eastAsiaTheme="minorEastAsia" w:hAnsiTheme="minorHAnsi" w:cstheme="minorBidi"/>
          <w:lang w:val="en-GB"/>
        </w:rPr>
        <w:t xml:space="preserve"> </w:t>
      </w:r>
      <w:hyperlink r:id="rId8" w:history="1">
        <w:r w:rsidRPr="00303735">
          <w:rPr>
            <w:rStyle w:val="Hyperlink"/>
            <w:rFonts w:asciiTheme="minorHAnsi" w:eastAsiaTheme="minorEastAsia" w:hAnsiTheme="minorHAnsi" w:cstheme="minorBidi"/>
            <w:lang w:val="en-GB"/>
          </w:rPr>
          <w:t>antonymcdonald337@btinternet.com</w:t>
        </w:r>
      </w:hyperlink>
      <w:r>
        <w:rPr>
          <w:rFonts w:asciiTheme="minorHAnsi" w:eastAsiaTheme="minorEastAsia" w:hAnsiTheme="minorHAnsi" w:cstheme="minorBidi"/>
          <w:lang w:val="en-GB"/>
        </w:rPr>
        <w:t xml:space="preserve"> </w:t>
      </w:r>
    </w:p>
    <w:p w14:paraId="13266CD6" w14:textId="3727C7C0" w:rsidR="7B6D7F06" w:rsidRDefault="7B6D7F06" w:rsidP="7B6D7F06">
      <w:pPr>
        <w:pStyle w:val="NoSpacing"/>
        <w:jc w:val="center"/>
        <w:rPr>
          <w:rFonts w:asciiTheme="minorHAnsi" w:eastAsiaTheme="minorEastAsia" w:hAnsiTheme="minorHAnsi" w:cstheme="minorBidi"/>
          <w:lang w:val="en-GB"/>
        </w:rPr>
      </w:pPr>
    </w:p>
    <w:p w14:paraId="6AFAC39C" w14:textId="77777777" w:rsidR="00123554" w:rsidRDefault="7B6D7F06" w:rsidP="7B6D7F06">
      <w:pPr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</w:pPr>
      <w:r w:rsidRPr="7B6D7F06"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>PERSONAL PROFILE</w:t>
      </w:r>
    </w:p>
    <w:p w14:paraId="0A37501D" w14:textId="7A74A16C" w:rsidR="00123554" w:rsidRDefault="00A75598" w:rsidP="7B6D7F06">
      <w:pPr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I have spent the last </w:t>
      </w:r>
      <w:r w:rsidR="00343B0F">
        <w:rPr>
          <w:rFonts w:asciiTheme="minorHAnsi" w:eastAsiaTheme="minorEastAsia" w:hAnsiTheme="minorHAnsi" w:cstheme="minorBidi"/>
          <w:sz w:val="22"/>
          <w:szCs w:val="22"/>
          <w:lang w:val="en-GB"/>
        </w:rPr>
        <w:t>seven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years studying Computing and IT at the Open University because I really enjoy working with databases and web technologies.  </w:t>
      </w:r>
      <w:r w:rsidR="7B6D7F06"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I </w:t>
      </w:r>
      <w:r w:rsidR="00E32272">
        <w:rPr>
          <w:rFonts w:asciiTheme="minorHAnsi" w:eastAsiaTheme="minorEastAsia" w:hAnsiTheme="minorHAnsi" w:cstheme="minorBidi"/>
          <w:sz w:val="22"/>
          <w:szCs w:val="22"/>
          <w:lang w:val="en-GB"/>
        </w:rPr>
        <w:t>have</w:t>
      </w:r>
      <w:r w:rsidR="7B6D7F06"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</w:t>
      </w:r>
      <w:r w:rsidR="00E32272">
        <w:rPr>
          <w:rFonts w:asciiTheme="minorHAnsi" w:eastAsiaTheme="minorEastAsia" w:hAnsiTheme="minorHAnsi" w:cstheme="minorBidi"/>
          <w:sz w:val="22"/>
          <w:szCs w:val="22"/>
          <w:lang w:val="en-GB"/>
        </w:rPr>
        <w:t>e</w:t>
      </w:r>
      <w:r w:rsidR="7B6D7F06"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xperience working within a team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and independently including working to deadlines</w:t>
      </w:r>
      <w:r w:rsidR="00E32272">
        <w:rPr>
          <w:rFonts w:asciiTheme="minorHAnsi" w:eastAsiaTheme="minorEastAsia" w:hAnsiTheme="minorHAnsi" w:cstheme="minorBidi"/>
          <w:sz w:val="22"/>
          <w:szCs w:val="22"/>
          <w:lang w:val="en-GB"/>
        </w:rPr>
        <w:t>.</w:t>
      </w:r>
      <w:r w:rsidR="7B6D7F06"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 Full clean driving license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.</w:t>
      </w:r>
    </w:p>
    <w:p w14:paraId="6C11D956" w14:textId="77777777" w:rsidR="00891FCC" w:rsidRPr="00EE6112" w:rsidRDefault="00891FCC" w:rsidP="7B6D7F06">
      <w:pPr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59BE1A0C" w14:textId="77777777" w:rsidR="00123554" w:rsidRDefault="7B6D7F06" w:rsidP="7B6D7F06">
      <w:pPr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</w:pPr>
      <w:r w:rsidRPr="7B6D7F06"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>KEY SKILLS</w:t>
      </w:r>
    </w:p>
    <w:p w14:paraId="27DC679B" w14:textId="35881C11" w:rsidR="004073FE" w:rsidRDefault="004073FE" w:rsidP="7B6D7F06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073FE">
        <w:rPr>
          <w:rFonts w:asciiTheme="minorHAnsi" w:hAnsiTheme="minorHAnsi" w:cstheme="minorHAnsi"/>
          <w:sz w:val="22"/>
          <w:szCs w:val="22"/>
        </w:rPr>
        <w:t>Planning</w:t>
      </w:r>
      <w:r w:rsidR="00A75598">
        <w:rPr>
          <w:rFonts w:asciiTheme="minorHAnsi" w:hAnsiTheme="minorHAnsi" w:cstheme="minorHAnsi"/>
          <w:sz w:val="22"/>
          <w:szCs w:val="22"/>
        </w:rPr>
        <w:t xml:space="preserve"> and origination</w:t>
      </w:r>
      <w:r w:rsidR="00343B0F">
        <w:rPr>
          <w:rFonts w:asciiTheme="minorHAnsi" w:hAnsiTheme="minorHAnsi" w:cstheme="minorHAnsi"/>
          <w:sz w:val="22"/>
          <w:szCs w:val="22"/>
        </w:rPr>
        <w:t xml:space="preserve"> </w:t>
      </w:r>
      <w:r w:rsidR="0023731D">
        <w:rPr>
          <w:rFonts w:asciiTheme="minorHAnsi" w:hAnsiTheme="minorHAnsi" w:cstheme="minorHAnsi"/>
          <w:sz w:val="22"/>
          <w:szCs w:val="22"/>
        </w:rPr>
        <w:t>of personal and teams</w:t>
      </w:r>
    </w:p>
    <w:p w14:paraId="59CF6884" w14:textId="0C9E63EB" w:rsidR="00A75598" w:rsidRPr="0023731D" w:rsidRDefault="00A75598" w:rsidP="00A75598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Analyst and </w:t>
      </w: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Computational thinking skills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.</w:t>
      </w:r>
    </w:p>
    <w:p w14:paraId="4E4B01EA" w14:textId="77777777" w:rsidR="0023731D" w:rsidRDefault="0023731D" w:rsidP="0023731D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Interpersonal skills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including listening, verbal and written communication.</w:t>
      </w:r>
    </w:p>
    <w:p w14:paraId="336BEC0A" w14:textId="4CBC144A" w:rsidR="0023731D" w:rsidRPr="0023731D" w:rsidRDefault="0023731D" w:rsidP="0023731D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Time management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.</w:t>
      </w:r>
    </w:p>
    <w:p w14:paraId="294674AE" w14:textId="41A99204" w:rsidR="00343B0F" w:rsidRPr="00343B0F" w:rsidRDefault="00343B0F" w:rsidP="00A75598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Trained PAT tester</w:t>
      </w:r>
      <w:r w:rsidR="0023731D">
        <w:rPr>
          <w:rFonts w:asciiTheme="minorHAnsi" w:eastAsiaTheme="minorEastAsia" w:hAnsiTheme="minorHAnsi" w:cstheme="minorBidi"/>
          <w:sz w:val="22"/>
          <w:szCs w:val="22"/>
          <w:lang w:val="en-GB"/>
        </w:rPr>
        <w:t>.</w:t>
      </w:r>
    </w:p>
    <w:p w14:paraId="79FBFB0C" w14:textId="21537521" w:rsidR="00343B0F" w:rsidRPr="0023731D" w:rsidRDefault="00343B0F" w:rsidP="00A75598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Till experience and customer service skills</w:t>
      </w:r>
      <w:r w:rsidR="0023731D">
        <w:rPr>
          <w:rFonts w:asciiTheme="minorHAnsi" w:eastAsiaTheme="minorEastAsia" w:hAnsiTheme="minorHAnsi" w:cstheme="minorBidi"/>
          <w:sz w:val="22"/>
          <w:szCs w:val="22"/>
          <w:lang w:val="en-GB"/>
        </w:rPr>
        <w:t>.</w:t>
      </w:r>
    </w:p>
    <w:p w14:paraId="073B5AD0" w14:textId="77777777" w:rsidR="0023731D" w:rsidRPr="00891FCC" w:rsidRDefault="0023731D" w:rsidP="0023731D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Practices continuous personal development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.</w:t>
      </w:r>
    </w:p>
    <w:p w14:paraId="45AFE044" w14:textId="3D54F5F6" w:rsidR="0023731D" w:rsidRPr="0023731D" w:rsidRDefault="0023731D" w:rsidP="0023731D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Makes maximum use of allocated funds and resources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.</w:t>
      </w:r>
    </w:p>
    <w:p w14:paraId="66B8C5A4" w14:textId="19C12604" w:rsidR="005A4254" w:rsidRPr="00A75598" w:rsidRDefault="005A4254" w:rsidP="00A75598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5A4254">
        <w:rPr>
          <w:rFonts w:asciiTheme="minorHAnsi" w:eastAsiaTheme="minorEastAsia" w:hAnsiTheme="minorHAnsi" w:cstheme="minorBidi"/>
          <w:sz w:val="22"/>
          <w:szCs w:val="22"/>
          <w:lang w:val="en-GB"/>
        </w:rPr>
        <w:t>Attention to detail, with a logical approach to problem solving</w:t>
      </w:r>
      <w:r w:rsidR="0023731D">
        <w:rPr>
          <w:rFonts w:asciiTheme="minorHAnsi" w:eastAsiaTheme="minorEastAsia" w:hAnsiTheme="minorHAnsi" w:cstheme="minorBidi"/>
          <w:sz w:val="22"/>
          <w:szCs w:val="22"/>
          <w:lang w:val="en-GB"/>
        </w:rPr>
        <w:t>.</w:t>
      </w:r>
    </w:p>
    <w:p w14:paraId="10CD2FC9" w14:textId="2FBEAF4A" w:rsidR="00E32272" w:rsidRPr="00A75598" w:rsidRDefault="00E32272" w:rsidP="00A75598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Programming</w:t>
      </w:r>
      <w:r w:rsidR="00A75598">
        <w:rPr>
          <w:rFonts w:asciiTheme="minorHAnsi" w:hAnsiTheme="minorHAnsi" w:cstheme="minorHAnsi"/>
          <w:sz w:val="22"/>
          <w:szCs w:val="22"/>
        </w:rPr>
        <w:t xml:space="preserve"> including </w:t>
      </w:r>
      <w:r w:rsidRPr="00A75598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Object-orientated programming </w:t>
      </w:r>
      <w:r w:rsidR="00A75598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and </w:t>
      </w:r>
      <w:r w:rsidR="00A75598"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Web Technolog</w:t>
      </w:r>
      <w:r w:rsidR="00A75598">
        <w:rPr>
          <w:rFonts w:asciiTheme="minorHAnsi" w:eastAsiaTheme="minorEastAsia" w:hAnsiTheme="minorHAnsi" w:cstheme="minorBidi"/>
          <w:sz w:val="22"/>
          <w:szCs w:val="22"/>
          <w:lang w:val="en-GB"/>
        </w:rPr>
        <w:t>ies.</w:t>
      </w:r>
    </w:p>
    <w:p w14:paraId="1817F44E" w14:textId="4300469C" w:rsidR="00E32272" w:rsidRPr="00E32272" w:rsidRDefault="00E32272" w:rsidP="00E32272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R</w:t>
      </w:r>
      <w:r w:rsidR="00A75598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elational 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D</w:t>
      </w:r>
      <w:r w:rsidR="00A75598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atabase Management 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S</w:t>
      </w:r>
      <w:r w:rsidR="00A75598">
        <w:rPr>
          <w:rFonts w:asciiTheme="minorHAnsi" w:eastAsiaTheme="minorEastAsia" w:hAnsiTheme="minorHAnsi" w:cstheme="minorBidi"/>
          <w:sz w:val="22"/>
          <w:szCs w:val="22"/>
          <w:lang w:val="en-GB"/>
        </w:rPr>
        <w:t>ystems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.</w:t>
      </w:r>
    </w:p>
    <w:p w14:paraId="2B14038B" w14:textId="105A4D98" w:rsidR="7B6D7F06" w:rsidRDefault="7B6D7F06" w:rsidP="7B6D7F06">
      <w:pPr>
        <w:pStyle w:val="NoSpacing"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419085C1" w14:textId="77599E50" w:rsidR="005A4254" w:rsidRPr="005A4254" w:rsidRDefault="004073FE" w:rsidP="7B6D7F06">
      <w:pPr>
        <w:rPr>
          <w:rStyle w:val="xbe"/>
          <w:rFonts w:asciiTheme="minorHAnsi" w:eastAsiaTheme="minorEastAsia" w:hAnsiTheme="minorHAnsi" w:cstheme="minorBidi"/>
          <w:bCs/>
          <w:i/>
          <w:sz w:val="22"/>
          <w:szCs w:val="22"/>
          <w:lang w:val="en-GB"/>
        </w:rPr>
      </w:pPr>
      <w:r>
        <w:rPr>
          <w:rStyle w:val="xbe"/>
          <w:rFonts w:asciiTheme="minorHAnsi" w:eastAsiaTheme="minorEastAsia" w:hAnsiTheme="minorHAnsi" w:cstheme="minorBidi"/>
          <w:bCs/>
          <w:i/>
          <w:sz w:val="22"/>
          <w:szCs w:val="22"/>
          <w:lang w:val="en-GB"/>
        </w:rPr>
        <w:t>From 2014 I have been</w:t>
      </w:r>
      <w:r w:rsidRPr="004073FE">
        <w:rPr>
          <w:rStyle w:val="xbe"/>
          <w:rFonts w:asciiTheme="minorHAnsi" w:eastAsiaTheme="minorEastAsia" w:hAnsiTheme="minorHAnsi" w:cstheme="minorBidi"/>
          <w:bCs/>
          <w:i/>
          <w:sz w:val="22"/>
          <w:szCs w:val="22"/>
          <w:lang w:val="en-GB"/>
        </w:rPr>
        <w:t xml:space="preserve"> studying at the Open University and volunteering in charity shops</w:t>
      </w:r>
      <w:r>
        <w:rPr>
          <w:rStyle w:val="xbe"/>
          <w:rFonts w:asciiTheme="minorHAnsi" w:eastAsiaTheme="minorEastAsia" w:hAnsiTheme="minorHAnsi" w:cstheme="minorBidi"/>
          <w:bCs/>
          <w:i/>
          <w:sz w:val="22"/>
          <w:szCs w:val="22"/>
          <w:lang w:val="en-GB"/>
        </w:rPr>
        <w:t xml:space="preserve">. </w:t>
      </w:r>
    </w:p>
    <w:p w14:paraId="129073F9" w14:textId="77777777" w:rsidR="005A4254" w:rsidRDefault="005A4254" w:rsidP="7B6D7F06">
      <w:pPr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</w:pPr>
    </w:p>
    <w:p w14:paraId="658C540B" w14:textId="28B80D23" w:rsidR="00123554" w:rsidRPr="00FA1E58" w:rsidRDefault="7B6D7F06" w:rsidP="7B6D7F06">
      <w:pPr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</w:pPr>
      <w:r w:rsidRPr="7B6D7F06"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 xml:space="preserve">CAREER HISTORY </w:t>
      </w:r>
    </w:p>
    <w:p w14:paraId="45BB4842" w14:textId="77777777" w:rsidR="00FA7FEE" w:rsidRPr="00FA7FEE" w:rsidRDefault="7B6D7F06" w:rsidP="7B6D7F06">
      <w:pPr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2001 - 2014</w:t>
      </w:r>
    </w:p>
    <w:p w14:paraId="2B054803" w14:textId="77777777" w:rsidR="00123554" w:rsidRPr="00C31400" w:rsidRDefault="7B6D7F06" w:rsidP="7B6D7F06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7B6D7F06"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 xml:space="preserve">Support Worker, </w:t>
      </w:r>
      <w:r w:rsidRPr="7B6D7F06">
        <w:rPr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>CPFT, Cambridgeshire</w:t>
      </w:r>
    </w:p>
    <w:p w14:paraId="207DB1B7" w14:textId="34931589" w:rsidR="00FA7FEE" w:rsidRPr="00FA7FEE" w:rsidRDefault="7B6D7F06" w:rsidP="7B6D7F06">
      <w:pPr>
        <w:pStyle w:val="NoSpacing"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Supporting adults with learning disabilities and autism </w:t>
      </w:r>
    </w:p>
    <w:p w14:paraId="02EB378F" w14:textId="77777777" w:rsidR="00EE6112" w:rsidRDefault="00EE6112" w:rsidP="7B6D7F06">
      <w:pPr>
        <w:pStyle w:val="NoSpacing"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7EEE1565" w14:textId="77777777" w:rsidR="00FA7FEE" w:rsidRDefault="7B6D7F06" w:rsidP="7B6D7F06">
      <w:pPr>
        <w:shd w:val="clear" w:color="auto" w:fill="FFFFFF" w:themeFill="background1"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1997 – 2001</w:t>
      </w:r>
    </w:p>
    <w:p w14:paraId="5EEFDC41" w14:textId="77777777" w:rsidR="00FA7FEE" w:rsidRPr="00C31400" w:rsidRDefault="7B6D7F06" w:rsidP="7B6D7F06">
      <w:pPr>
        <w:shd w:val="clear" w:color="auto" w:fill="FFFFFF" w:themeFill="background1"/>
        <w:rPr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>Support worker, Lifespan, Wilburton</w:t>
      </w:r>
    </w:p>
    <w:p w14:paraId="6A05A809" w14:textId="122D5433" w:rsidR="00FA7FEE" w:rsidRDefault="7B6D7F06" w:rsidP="7B6D7F06">
      <w:pPr>
        <w:pStyle w:val="NoSpacing"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Supporting adults with learning disabilities and autism</w:t>
      </w:r>
    </w:p>
    <w:p w14:paraId="519F9F65" w14:textId="30656ABF" w:rsidR="7B6D7F06" w:rsidRDefault="7B6D7F06" w:rsidP="7B6D7F06">
      <w:pPr>
        <w:pStyle w:val="NoSpacing"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3FF3635E" w14:textId="6BE49045" w:rsidR="00123554" w:rsidRDefault="7B6D7F06" w:rsidP="7B6D7F06">
      <w:pPr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</w:pPr>
      <w:r w:rsidRPr="7B6D7F06"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>VOLUNTARY WORK</w:t>
      </w:r>
    </w:p>
    <w:p w14:paraId="3A7FA219" w14:textId="6F134311" w:rsidR="0023731D" w:rsidRDefault="0023731D" w:rsidP="7B6D7F06">
      <w:pPr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23731D"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  <w:t xml:space="preserve">2021 </w:t>
      </w:r>
      <w:r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  <w:t>–</w:t>
      </w:r>
      <w:r w:rsidRPr="0023731D"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  <w:t xml:space="preserve"> current</w:t>
      </w:r>
    </w:p>
    <w:p w14:paraId="253BE29E" w14:textId="00098750" w:rsidR="0023731D" w:rsidRPr="0023731D" w:rsidRDefault="0023731D" w:rsidP="7B6D7F06">
      <w:pPr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</w:pPr>
      <w:r w:rsidRPr="0023731D"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>PAT tester and sorting</w:t>
      </w:r>
    </w:p>
    <w:p w14:paraId="6F130855" w14:textId="7A86B482" w:rsidR="0023731D" w:rsidRDefault="0023731D" w:rsidP="0023731D">
      <w:pPr>
        <w:pStyle w:val="ListParagraph"/>
        <w:numPr>
          <w:ilvl w:val="0"/>
          <w:numId w:val="20"/>
        </w:numPr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23731D"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  <w:t xml:space="preserve">PAT testing small electrical appliances </w:t>
      </w:r>
    </w:p>
    <w:p w14:paraId="1CC7DEAF" w14:textId="6A630502" w:rsidR="0023731D" w:rsidRPr="0023731D" w:rsidRDefault="0023731D" w:rsidP="0023731D">
      <w:pPr>
        <w:pStyle w:val="ListParagraph"/>
        <w:numPr>
          <w:ilvl w:val="0"/>
          <w:numId w:val="20"/>
        </w:numPr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</w:pPr>
      <w:r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  <w:t>Sorting bric-a-brac</w:t>
      </w:r>
    </w:p>
    <w:p w14:paraId="5057D7C4" w14:textId="77777777" w:rsidR="0023731D" w:rsidRDefault="0023731D" w:rsidP="7B6D7F06">
      <w:pPr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</w:pPr>
    </w:p>
    <w:p w14:paraId="1E489326" w14:textId="3EE54D21" w:rsidR="00BB0474" w:rsidRPr="00BB0474" w:rsidRDefault="00BB0474" w:rsidP="7B6D7F06">
      <w:pPr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BB0474"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  <w:t xml:space="preserve">2019 - </w:t>
      </w:r>
      <w:r w:rsidR="0023731D"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  <w:t>2021</w:t>
      </w:r>
    </w:p>
    <w:p w14:paraId="70EB4005" w14:textId="511D9CA6" w:rsidR="00BB0474" w:rsidRDefault="00BB0474" w:rsidP="00BB0474">
      <w:pPr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</w:pPr>
      <w:r w:rsidRPr="7B6D7F06"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 xml:space="preserve">Shop assistant, </w:t>
      </w:r>
      <w:r w:rsidR="00BD0343"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>Salvation Army</w:t>
      </w:r>
      <w:r w:rsidRPr="7B6D7F06"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>, Newmarket</w:t>
      </w:r>
    </w:p>
    <w:p w14:paraId="0C03FDA0" w14:textId="5682F220" w:rsidR="00BB0474" w:rsidRDefault="00BB0474" w:rsidP="00BB0474">
      <w:pPr>
        <w:pStyle w:val="NoSpacing"/>
        <w:numPr>
          <w:ilvl w:val="0"/>
          <w:numId w:val="3"/>
        </w:numPr>
        <w:rPr>
          <w:rStyle w:val="xbe"/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Working on the till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including customer service</w:t>
      </w:r>
    </w:p>
    <w:p w14:paraId="102595B4" w14:textId="7A7C4970" w:rsidR="00BB0474" w:rsidRPr="00CD56F0" w:rsidRDefault="00BB0474" w:rsidP="00BB0474">
      <w:pPr>
        <w:pStyle w:val="NoSpacing"/>
        <w:numPr>
          <w:ilvl w:val="0"/>
          <w:numId w:val="3"/>
        </w:numPr>
        <w:rPr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General duties</w:t>
      </w:r>
    </w:p>
    <w:p w14:paraId="0D1A52EA" w14:textId="77777777" w:rsidR="00CD56F0" w:rsidRPr="00CD56F0" w:rsidRDefault="00CD56F0" w:rsidP="00CD56F0">
      <w:pPr>
        <w:pStyle w:val="NoSpacing"/>
        <w:rPr>
          <w:sz w:val="22"/>
          <w:szCs w:val="22"/>
          <w:lang w:val="en-GB"/>
        </w:rPr>
      </w:pPr>
    </w:p>
    <w:p w14:paraId="40890CA4" w14:textId="36E863CF" w:rsidR="00CD56F0" w:rsidRPr="007B0EEC" w:rsidRDefault="00CD56F0" w:rsidP="00CD56F0">
      <w:pPr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</w:pPr>
      <w:r w:rsidRPr="7B6D7F06"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  <w:t xml:space="preserve">2017 </w:t>
      </w:r>
      <w:r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  <w:t>–</w:t>
      </w:r>
      <w:r w:rsidRPr="7B6D7F06"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  <w:t xml:space="preserve"> </w:t>
      </w:r>
      <w:r w:rsidR="0023731D"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  <w:t>2020</w:t>
      </w:r>
      <w:r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  <w:t xml:space="preserve"> </w:t>
      </w:r>
    </w:p>
    <w:p w14:paraId="64B6BE53" w14:textId="77777777" w:rsidR="00CD56F0" w:rsidRDefault="00CD56F0" w:rsidP="00CD56F0">
      <w:pPr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</w:pPr>
      <w:r w:rsidRPr="7B6D7F06"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>Shop assistant, Cancer Research, Newmarket</w:t>
      </w:r>
    </w:p>
    <w:p w14:paraId="51B072AF" w14:textId="77777777" w:rsidR="00CD56F0" w:rsidRPr="007B0EEC" w:rsidRDefault="00CD56F0" w:rsidP="00CD56F0">
      <w:pPr>
        <w:pStyle w:val="NoSpacing"/>
        <w:numPr>
          <w:ilvl w:val="0"/>
          <w:numId w:val="3"/>
        </w:numPr>
        <w:rPr>
          <w:rStyle w:val="xbe"/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Sorting and pricing goods</w:t>
      </w:r>
    </w:p>
    <w:p w14:paraId="792C7910" w14:textId="77777777" w:rsidR="00CD56F0" w:rsidRDefault="00CD56F0" w:rsidP="00CD56F0">
      <w:pPr>
        <w:pStyle w:val="NoSpacing"/>
        <w:numPr>
          <w:ilvl w:val="0"/>
          <w:numId w:val="3"/>
        </w:numPr>
        <w:rPr>
          <w:rStyle w:val="xbe"/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Working on the till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including customer service</w:t>
      </w:r>
    </w:p>
    <w:p w14:paraId="38180BDC" w14:textId="77777777" w:rsidR="00BB0474" w:rsidRDefault="00BB0474" w:rsidP="7B6D7F06">
      <w:pPr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</w:pPr>
    </w:p>
    <w:p w14:paraId="712F0D99" w14:textId="02F39DED" w:rsidR="004073FE" w:rsidRPr="00CE6EA9" w:rsidRDefault="00CE6EA9" w:rsidP="7B6D7F06">
      <w:pPr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</w:pPr>
      <w:r w:rsidRPr="7B6D7F06"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  <w:t>201</w:t>
      </w:r>
      <w:r w:rsidR="00BD0343"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  <w:t>8</w:t>
      </w:r>
      <w:r w:rsidRPr="7B6D7F06"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  <w:t xml:space="preserve"> - </w:t>
      </w:r>
      <w:r>
        <w:rPr>
          <w:rStyle w:val="xbe"/>
          <w:rFonts w:asciiTheme="minorHAnsi" w:eastAsiaTheme="minorEastAsia" w:hAnsiTheme="minorHAnsi" w:cstheme="minorBidi"/>
          <w:sz w:val="22"/>
          <w:szCs w:val="22"/>
          <w:lang w:val="en-GB"/>
        </w:rPr>
        <w:t>2019</w:t>
      </w:r>
    </w:p>
    <w:p w14:paraId="28E0A660" w14:textId="4CE45E0C" w:rsidR="004073FE" w:rsidRDefault="004073FE" w:rsidP="004073FE">
      <w:pPr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</w:pPr>
      <w:r w:rsidRPr="7B6D7F06"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 xml:space="preserve">Shop assistant, </w:t>
      </w:r>
      <w:r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>British Heart Foundation</w:t>
      </w:r>
      <w:r w:rsidRPr="7B6D7F06"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>, Newmarket</w:t>
      </w:r>
    </w:p>
    <w:p w14:paraId="4A2AB411" w14:textId="6FCD6BB6" w:rsidR="004073FE" w:rsidRDefault="004073FE" w:rsidP="004073FE">
      <w:pPr>
        <w:pStyle w:val="NoSpacing"/>
        <w:numPr>
          <w:ilvl w:val="0"/>
          <w:numId w:val="3"/>
        </w:numPr>
        <w:rPr>
          <w:rStyle w:val="xbe"/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Working on the till</w:t>
      </w:r>
      <w:r w:rsidR="00BB0474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including customer service</w:t>
      </w:r>
    </w:p>
    <w:p w14:paraId="24A6B4C5" w14:textId="01BEC51A" w:rsidR="004073FE" w:rsidRPr="004073FE" w:rsidRDefault="004073FE" w:rsidP="7B6D7F06">
      <w:pPr>
        <w:pStyle w:val="NoSpacing"/>
        <w:numPr>
          <w:ilvl w:val="0"/>
          <w:numId w:val="3"/>
        </w:numPr>
        <w:rPr>
          <w:rStyle w:val="xbe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lastRenderedPageBreak/>
        <w:t xml:space="preserve">Customer </w:t>
      </w:r>
      <w:r w:rsidR="00BB0474">
        <w:rPr>
          <w:rFonts w:asciiTheme="minorHAnsi" w:eastAsiaTheme="minorEastAsia" w:hAnsiTheme="minorHAnsi" w:cstheme="minorBidi"/>
          <w:sz w:val="22"/>
          <w:szCs w:val="22"/>
          <w:lang w:val="en-GB"/>
        </w:rPr>
        <w:t>service</w:t>
      </w:r>
    </w:p>
    <w:p w14:paraId="7A73CC53" w14:textId="77777777" w:rsidR="00A741EE" w:rsidRPr="00FA1E58" w:rsidRDefault="00A741EE" w:rsidP="7B6D7F06">
      <w:pPr>
        <w:pStyle w:val="NoSpacing"/>
        <w:rPr>
          <w:rFonts w:asciiTheme="minorHAnsi" w:eastAsiaTheme="minorEastAsia" w:hAnsiTheme="minorHAnsi" w:cstheme="minorBidi"/>
          <w:sz w:val="22"/>
          <w:szCs w:val="22"/>
        </w:rPr>
      </w:pPr>
    </w:p>
    <w:p w14:paraId="7D38CB84" w14:textId="77777777" w:rsidR="00FA7FEE" w:rsidRDefault="7B6D7F06" w:rsidP="7B6D7F06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2016 – 2017 </w:t>
      </w:r>
    </w:p>
    <w:p w14:paraId="7E5B6DF4" w14:textId="77777777" w:rsidR="00123554" w:rsidRPr="00C31400" w:rsidRDefault="00123554" w:rsidP="7B6D7F06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7B6D7F06">
        <w:rPr>
          <w:rStyle w:val="xbe"/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 xml:space="preserve">Digital Champion, </w:t>
      </w:r>
      <w:r w:rsidR="00A572E2" w:rsidRPr="7B6D7F06">
        <w:rPr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>Cambridge Online</w:t>
      </w:r>
      <w:r w:rsidR="00EE6112" w:rsidRPr="00C31400">
        <w:rPr>
          <w:rFonts w:ascii="Calibri" w:hAnsi="Calibri"/>
          <w:b/>
          <w:lang w:val="en-GB"/>
        </w:rPr>
        <w:tab/>
      </w:r>
    </w:p>
    <w:p w14:paraId="70CD8D74" w14:textId="73C4099F" w:rsidR="00891FCC" w:rsidRDefault="00123554" w:rsidP="7B6D7F06">
      <w:pPr>
        <w:pStyle w:val="NoSpacing"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Supporting people to use computers and get online </w:t>
      </w:r>
    </w:p>
    <w:p w14:paraId="39BD5BBF" w14:textId="77777777" w:rsidR="00891FCC" w:rsidRDefault="00891FCC" w:rsidP="7B6D7F06">
      <w:pPr>
        <w:pStyle w:val="NoSpacing"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727EA712" w14:textId="77777777" w:rsidR="0006117F" w:rsidRPr="0006117F" w:rsidRDefault="0006117F" w:rsidP="7B6D7F06">
      <w:pPr>
        <w:rPr>
          <w:rStyle w:val="xbe"/>
          <w:rFonts w:asciiTheme="minorHAnsi" w:eastAsiaTheme="minorEastAsia" w:hAnsiTheme="minorHAnsi" w:cstheme="minorBidi"/>
          <w:color w:val="222222"/>
          <w:sz w:val="22"/>
          <w:szCs w:val="22"/>
        </w:rPr>
      </w:pPr>
      <w:r w:rsidRPr="7B6D7F06">
        <w:rPr>
          <w:rStyle w:val="xbe"/>
          <w:rFonts w:asciiTheme="minorHAnsi" w:eastAsiaTheme="minorEastAsia" w:hAnsiTheme="minorHAnsi" w:cstheme="minorBidi"/>
          <w:color w:val="222222"/>
          <w:sz w:val="22"/>
          <w:szCs w:val="22"/>
          <w:shd w:val="clear" w:color="auto" w:fill="FFFFFF"/>
          <w:lang w:val="en-GB"/>
        </w:rPr>
        <w:t xml:space="preserve">2016 </w:t>
      </w:r>
      <w:r w:rsidR="00A572E2" w:rsidRPr="7B6D7F06">
        <w:rPr>
          <w:rStyle w:val="xbe"/>
          <w:rFonts w:asciiTheme="minorHAnsi" w:eastAsiaTheme="minorEastAsia" w:hAnsiTheme="minorHAnsi" w:cstheme="minorBidi"/>
          <w:color w:val="222222"/>
          <w:sz w:val="22"/>
          <w:szCs w:val="22"/>
          <w:shd w:val="clear" w:color="auto" w:fill="FFFFFF"/>
          <w:lang w:val="en-GB"/>
        </w:rPr>
        <w:t>–</w:t>
      </w:r>
      <w:r w:rsidRPr="7B6D7F06">
        <w:rPr>
          <w:rStyle w:val="xbe"/>
          <w:rFonts w:asciiTheme="minorHAnsi" w:eastAsiaTheme="minorEastAsia" w:hAnsiTheme="minorHAnsi" w:cstheme="minorBidi"/>
          <w:color w:val="222222"/>
          <w:sz w:val="22"/>
          <w:szCs w:val="22"/>
          <w:shd w:val="clear" w:color="auto" w:fill="FFFFFF"/>
          <w:lang w:val="en-GB"/>
        </w:rPr>
        <w:t xml:space="preserve"> </w:t>
      </w:r>
      <w:r w:rsidR="008D5175" w:rsidRPr="7B6D7F06">
        <w:rPr>
          <w:rStyle w:val="xbe"/>
          <w:rFonts w:asciiTheme="minorHAnsi" w:eastAsiaTheme="minorEastAsia" w:hAnsiTheme="minorHAnsi" w:cstheme="minorBidi"/>
          <w:color w:val="222222"/>
          <w:sz w:val="22"/>
          <w:szCs w:val="22"/>
          <w:shd w:val="clear" w:color="auto" w:fill="FFFFFF"/>
          <w:lang w:val="en-GB"/>
        </w:rPr>
        <w:t>2017</w:t>
      </w:r>
    </w:p>
    <w:p w14:paraId="4D5F25B6" w14:textId="77777777" w:rsidR="006D2411" w:rsidRDefault="006D2411" w:rsidP="7B6D7F06">
      <w:pPr>
        <w:rPr>
          <w:rStyle w:val="xbe"/>
          <w:rFonts w:asciiTheme="minorHAnsi" w:eastAsiaTheme="minorEastAsia" w:hAnsiTheme="minorHAnsi" w:cstheme="minorBidi"/>
          <w:b/>
          <w:bCs/>
          <w:color w:val="222222"/>
          <w:sz w:val="22"/>
          <w:szCs w:val="22"/>
          <w:lang w:val="en-GB"/>
        </w:rPr>
      </w:pPr>
      <w:r w:rsidRPr="7B6D7F06">
        <w:rPr>
          <w:rStyle w:val="xbe"/>
          <w:rFonts w:asciiTheme="minorHAnsi" w:eastAsiaTheme="minorEastAsia" w:hAnsiTheme="minorHAnsi" w:cstheme="minorBidi"/>
          <w:b/>
          <w:bCs/>
          <w:color w:val="222222"/>
          <w:sz w:val="22"/>
          <w:szCs w:val="22"/>
          <w:shd w:val="clear" w:color="auto" w:fill="FFFFFF"/>
          <w:lang w:val="en-GB"/>
        </w:rPr>
        <w:t>Ambassador, Cambridge Online</w:t>
      </w:r>
    </w:p>
    <w:p w14:paraId="753D12CC" w14:textId="77777777" w:rsidR="0006117F" w:rsidRDefault="0006117F" w:rsidP="7B6D7F06">
      <w:pPr>
        <w:pStyle w:val="NoSpacing"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Attending events and promoting Cambridge Online</w:t>
      </w:r>
    </w:p>
    <w:p w14:paraId="29F51E7D" w14:textId="23B24FF8" w:rsidR="7B6D7F06" w:rsidRDefault="7B6D7F06" w:rsidP="7B6D7F06">
      <w:pPr>
        <w:pStyle w:val="NoSpacing"/>
        <w:rPr>
          <w:rFonts w:asciiTheme="minorHAnsi" w:eastAsiaTheme="minorEastAsia" w:hAnsiTheme="minorHAnsi" w:cstheme="minorBidi"/>
          <w:sz w:val="22"/>
          <w:szCs w:val="22"/>
        </w:rPr>
      </w:pPr>
    </w:p>
    <w:p w14:paraId="0C602DDB" w14:textId="77777777" w:rsidR="00123554" w:rsidRPr="00C31400" w:rsidRDefault="00FA7FEE" w:rsidP="7B6D7F06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7B6D7F06">
        <w:rPr>
          <w:rStyle w:val="xbe"/>
          <w:rFonts w:asciiTheme="minorHAnsi" w:eastAsiaTheme="minorEastAsia" w:hAnsiTheme="minorHAnsi" w:cstheme="minorBidi"/>
          <w:b/>
          <w:bCs/>
          <w:color w:val="222222"/>
          <w:sz w:val="22"/>
          <w:szCs w:val="22"/>
          <w:shd w:val="clear" w:color="auto" w:fill="FFFFFF"/>
          <w:lang w:val="en-GB"/>
        </w:rPr>
        <w:t>Social media</w:t>
      </w:r>
      <w:r w:rsidR="00123554" w:rsidRPr="7B6D7F06">
        <w:rPr>
          <w:rStyle w:val="xbe"/>
          <w:rFonts w:asciiTheme="minorHAnsi" w:eastAsiaTheme="minorEastAsia" w:hAnsiTheme="minorHAnsi" w:cstheme="minorBidi"/>
          <w:b/>
          <w:bCs/>
          <w:color w:val="222222"/>
          <w:sz w:val="22"/>
          <w:szCs w:val="22"/>
          <w:shd w:val="clear" w:color="auto" w:fill="FFFFFF"/>
          <w:lang w:val="en-GB"/>
        </w:rPr>
        <w:t xml:space="preserve"> Surgeon,</w:t>
      </w:r>
      <w:r w:rsidR="00A572E2" w:rsidRPr="7B6D7F06">
        <w:rPr>
          <w:rStyle w:val="xbe"/>
          <w:rFonts w:asciiTheme="minorHAnsi" w:eastAsiaTheme="minorEastAsia" w:hAnsiTheme="minorHAnsi" w:cstheme="minorBidi"/>
          <w:b/>
          <w:bCs/>
          <w:color w:val="222222"/>
          <w:sz w:val="22"/>
          <w:szCs w:val="22"/>
          <w:shd w:val="clear" w:color="auto" w:fill="FFFFFF"/>
          <w:lang w:val="en-GB"/>
        </w:rPr>
        <w:t xml:space="preserve"> Cambridge online</w:t>
      </w:r>
    </w:p>
    <w:p w14:paraId="07A05F16" w14:textId="2959EDC7" w:rsidR="00123554" w:rsidRDefault="00123554" w:rsidP="7B6D7F06">
      <w:pPr>
        <w:pStyle w:val="NoSpacing"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Supporting people to use social media once</w:t>
      </w:r>
      <w:r w:rsidR="00A572E2"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a month on a Wednesday evening</w:t>
      </w:r>
    </w:p>
    <w:p w14:paraId="14A9DAF0" w14:textId="77777777" w:rsidR="7B6D7F06" w:rsidRDefault="7B6D7F06" w:rsidP="7B6D7F06">
      <w:pPr>
        <w:pStyle w:val="NoSpacing"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10850056" w14:textId="77777777" w:rsidR="00FA1E58" w:rsidRPr="00FA1E58" w:rsidRDefault="7B6D7F06" w:rsidP="7B6D7F06">
      <w:pPr>
        <w:rPr>
          <w:rFonts w:asciiTheme="minorHAnsi" w:eastAsiaTheme="minorEastAsia" w:hAnsiTheme="minorHAnsi" w:cstheme="minorBidi"/>
          <w:b/>
          <w:bCs/>
          <w:caps/>
          <w:sz w:val="22"/>
          <w:szCs w:val="22"/>
        </w:rPr>
      </w:pPr>
      <w:r w:rsidRPr="7B6D7F06">
        <w:rPr>
          <w:rFonts w:asciiTheme="minorHAnsi" w:eastAsiaTheme="minorEastAsia" w:hAnsiTheme="minorHAnsi" w:cstheme="minorBidi"/>
          <w:b/>
          <w:bCs/>
          <w:caps/>
          <w:sz w:val="22"/>
          <w:szCs w:val="22"/>
          <w:lang w:val="en-GB"/>
        </w:rPr>
        <w:t>Secondary education</w:t>
      </w:r>
    </w:p>
    <w:p w14:paraId="6CF5AB0B" w14:textId="77777777" w:rsidR="00123554" w:rsidRDefault="7B6D7F06" w:rsidP="7B6D7F06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1981 - 1987</w:t>
      </w:r>
    </w:p>
    <w:p w14:paraId="19ED0511" w14:textId="1D3FF4DF" w:rsidR="00123554" w:rsidRDefault="7B6D7F06" w:rsidP="7B6D7F06">
      <w:pPr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Broomstick Hall Road,</w:t>
      </w:r>
      <w:r w:rsidR="00123554">
        <w:br/>
      </w: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Waltham Abbey,</w:t>
      </w:r>
      <w:r w:rsidR="00123554">
        <w:br/>
      </w: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Essex,</w:t>
      </w:r>
      <w:r w:rsidR="00123554">
        <w:br/>
      </w: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EN9 1LF</w:t>
      </w:r>
    </w:p>
    <w:p w14:paraId="2E23C77F" w14:textId="18B88EFC" w:rsidR="7B6D7F06" w:rsidRDefault="00A741EE" w:rsidP="7B6D7F06">
      <w:pPr>
        <w:pStyle w:val="NoSpacing"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GCSEs</w:t>
      </w:r>
    </w:p>
    <w:p w14:paraId="7B520620" w14:textId="77777777" w:rsidR="00891FCC" w:rsidRDefault="00891FCC" w:rsidP="7B6D7F06">
      <w:pPr>
        <w:pStyle w:val="NoSpacing"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389A3344" w14:textId="54FD7524" w:rsidR="00FA1E58" w:rsidRDefault="7B6D7F06" w:rsidP="7B6D7F06">
      <w:pPr>
        <w:rPr>
          <w:rFonts w:asciiTheme="minorHAnsi" w:eastAsiaTheme="minorEastAsia" w:hAnsiTheme="minorHAnsi" w:cstheme="minorBidi"/>
          <w:b/>
          <w:bCs/>
          <w:caps/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b/>
          <w:bCs/>
          <w:caps/>
          <w:sz w:val="22"/>
          <w:szCs w:val="22"/>
          <w:lang w:val="en-GB"/>
        </w:rPr>
        <w:t xml:space="preserve">Further Education and training </w:t>
      </w:r>
    </w:p>
    <w:p w14:paraId="1A83C803" w14:textId="77777777" w:rsidR="004073FE" w:rsidRPr="00FA1E58" w:rsidRDefault="004073FE" w:rsidP="7B6D7F06">
      <w:pPr>
        <w:rPr>
          <w:rFonts w:asciiTheme="minorHAnsi" w:eastAsiaTheme="minorEastAsia" w:hAnsiTheme="minorHAnsi" w:cstheme="minorBidi"/>
          <w:b/>
          <w:bCs/>
          <w:caps/>
          <w:sz w:val="22"/>
          <w:szCs w:val="22"/>
        </w:rPr>
      </w:pPr>
    </w:p>
    <w:p w14:paraId="2CF18298" w14:textId="6D905443" w:rsidR="004073FE" w:rsidRPr="004073FE" w:rsidRDefault="7B6D7F06" w:rsidP="7B6D7F06">
      <w:pPr>
        <w:rPr>
          <w:rFonts w:asciiTheme="minorHAnsi" w:eastAsiaTheme="minorEastAsia" w:hAnsiTheme="minorHAnsi" w:cstheme="minorBidi"/>
          <w:i/>
          <w:sz w:val="22"/>
          <w:szCs w:val="22"/>
          <w:lang w:val="en-GB"/>
        </w:rPr>
      </w:pPr>
      <w:r w:rsidRPr="004073FE">
        <w:rPr>
          <w:rFonts w:asciiTheme="minorHAnsi" w:eastAsiaTheme="minorEastAsia" w:hAnsiTheme="minorHAnsi" w:cstheme="minorBidi"/>
          <w:i/>
          <w:sz w:val="22"/>
          <w:szCs w:val="22"/>
          <w:lang w:val="en-GB"/>
        </w:rPr>
        <w:t>Open University</w:t>
      </w:r>
    </w:p>
    <w:p w14:paraId="2FECEAFF" w14:textId="377B5B4D" w:rsidR="7B6D7F06" w:rsidRPr="0023731D" w:rsidRDefault="7B6D7F06" w:rsidP="7B6D7F06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>2014 – 202</w:t>
      </w:r>
      <w:r w:rsidR="0023731D">
        <w:rPr>
          <w:rFonts w:asciiTheme="minorHAnsi" w:eastAsiaTheme="minorEastAsia" w:hAnsiTheme="minorHAnsi" w:cstheme="minorBidi"/>
          <w:sz w:val="22"/>
          <w:szCs w:val="22"/>
          <w:lang w:val="en-GB"/>
        </w:rPr>
        <w:t>1</w:t>
      </w:r>
      <w:r w:rsidRPr="7B6D7F06">
        <w:rPr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 xml:space="preserve"> </w:t>
      </w: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Computing &amp; IT BSc </w:t>
      </w:r>
      <w:r w:rsidR="00D635DF">
        <w:rPr>
          <w:rFonts w:asciiTheme="minorHAnsi" w:eastAsiaTheme="minorEastAsia" w:hAnsiTheme="minorHAnsi" w:cstheme="minorBidi"/>
          <w:sz w:val="22"/>
          <w:szCs w:val="22"/>
          <w:lang w:val="en-GB"/>
        </w:rPr>
        <w:t>(</w:t>
      </w:r>
      <w:r w:rsidR="0023731D">
        <w:rPr>
          <w:rFonts w:asciiTheme="minorHAnsi" w:eastAsiaTheme="minorEastAsia" w:hAnsiTheme="minorHAnsi" w:cstheme="minorBidi"/>
          <w:sz w:val="22"/>
          <w:szCs w:val="22"/>
          <w:lang w:val="en-GB"/>
        </w:rPr>
        <w:t>Hons</w:t>
      </w:r>
      <w:r w:rsidR="00D635DF">
        <w:rPr>
          <w:rFonts w:asciiTheme="minorHAnsi" w:eastAsiaTheme="minorEastAsia" w:hAnsiTheme="minorHAnsi" w:cstheme="minorBidi"/>
          <w:sz w:val="22"/>
          <w:szCs w:val="22"/>
          <w:lang w:val="en-GB"/>
        </w:rPr>
        <w:t>)</w:t>
      </w: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</w:t>
      </w:r>
      <w:r w:rsidR="0023731D">
        <w:rPr>
          <w:rFonts w:asciiTheme="minorHAnsi" w:eastAsiaTheme="minorEastAsia" w:hAnsiTheme="minorHAnsi" w:cstheme="minorBidi"/>
          <w:sz w:val="22"/>
          <w:szCs w:val="22"/>
          <w:lang w:val="en-GB"/>
        </w:rPr>
        <w:t>2.2</w:t>
      </w:r>
    </w:p>
    <w:p w14:paraId="126A64A7" w14:textId="7D3F615D" w:rsidR="0023731D" w:rsidRDefault="0023731D" w:rsidP="0023731D">
      <w:pPr>
        <w:rPr>
          <w:color w:val="000000" w:themeColor="text1"/>
          <w:sz w:val="22"/>
          <w:szCs w:val="22"/>
          <w:lang w:val="en-GB"/>
        </w:rPr>
      </w:pPr>
    </w:p>
    <w:p w14:paraId="03871E01" w14:textId="2D012ACA" w:rsidR="0023731D" w:rsidRPr="00C12C88" w:rsidRDefault="0023731D" w:rsidP="0023731D">
      <w:pP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GB"/>
        </w:rPr>
      </w:pPr>
      <w:proofErr w:type="spellStart"/>
      <w:r w:rsidRPr="00C12C88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GB"/>
        </w:rPr>
        <w:t>Plugtest</w:t>
      </w:r>
      <w:proofErr w:type="spellEnd"/>
      <w:r w:rsidR="00C12C88" w:rsidRPr="00C12C88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GB"/>
        </w:rPr>
        <w:t xml:space="preserve"> </w:t>
      </w:r>
      <w:r w:rsidRPr="00C12C88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GB"/>
        </w:rPr>
        <w:t>Ltd</w:t>
      </w:r>
    </w:p>
    <w:p w14:paraId="20D35D54" w14:textId="2293D144" w:rsidR="00C12C88" w:rsidRPr="00C12C88" w:rsidRDefault="00C12C88" w:rsidP="00C12C8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 w:rsidRPr="00C12C88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Inspection &amp; Testing of Electrical Equipment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(PAT testing) Date 12/11/21 Certificate Number: 41909</w:t>
      </w:r>
    </w:p>
    <w:p w14:paraId="51A2CC9C" w14:textId="77777777" w:rsidR="004073FE" w:rsidRDefault="004073FE" w:rsidP="004073FE">
      <w:pPr>
        <w:pStyle w:val="ListParagraph"/>
        <w:rPr>
          <w:color w:val="000000" w:themeColor="text1"/>
          <w:sz w:val="22"/>
          <w:szCs w:val="22"/>
          <w:lang w:val="en-GB"/>
        </w:rPr>
      </w:pPr>
    </w:p>
    <w:p w14:paraId="4EAA7EE8" w14:textId="4DFD183E" w:rsidR="7B6D7F06" w:rsidRPr="004073FE" w:rsidRDefault="7B6D7F06" w:rsidP="7B6D7F06">
      <w:pPr>
        <w:rPr>
          <w:rFonts w:asciiTheme="minorHAnsi" w:eastAsiaTheme="minorEastAsia" w:hAnsiTheme="minorHAnsi" w:cstheme="minorBidi"/>
          <w:i/>
          <w:sz w:val="22"/>
          <w:szCs w:val="22"/>
        </w:rPr>
      </w:pPr>
      <w:r w:rsidRPr="004073FE">
        <w:rPr>
          <w:rFonts w:asciiTheme="minorHAnsi" w:eastAsiaTheme="minorEastAsia" w:hAnsiTheme="minorHAnsi" w:cstheme="minorBidi"/>
          <w:i/>
          <w:sz w:val="22"/>
          <w:szCs w:val="22"/>
        </w:rPr>
        <w:t>Anne Clarke Associates Ltd</w:t>
      </w:r>
    </w:p>
    <w:p w14:paraId="4B587F09" w14:textId="7001F279" w:rsidR="7B6D7F06" w:rsidRDefault="7B6D7F06" w:rsidP="7B6D7F06">
      <w:pPr>
        <w:pStyle w:val="NoSpacing"/>
        <w:numPr>
          <w:ilvl w:val="0"/>
          <w:numId w:val="1"/>
        </w:numPr>
        <w:rPr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</w:rPr>
        <w:t xml:space="preserve">Advanced Apprenticeship in Health and social Care </w:t>
      </w: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Certification Date Feb 2011 – Present License AA11648 </w:t>
      </w:r>
    </w:p>
    <w:p w14:paraId="5EB42C12" w14:textId="75E9FAC6" w:rsidR="7B6D7F06" w:rsidRDefault="7B6D7F06" w:rsidP="7B6D7F06">
      <w:pPr>
        <w:pStyle w:val="NoSpacing"/>
        <w:numPr>
          <w:ilvl w:val="0"/>
          <w:numId w:val="1"/>
        </w:numPr>
        <w:rPr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</w:rPr>
        <w:t xml:space="preserve">NVQ 3 Health and social care </w:t>
      </w: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Certification Date Aug 2010 – Present </w:t>
      </w:r>
    </w:p>
    <w:p w14:paraId="07BD4815" w14:textId="3130814D" w:rsidR="7B6D7F06" w:rsidRDefault="7B6D7F06" w:rsidP="7B6D7F06">
      <w:pPr>
        <w:pStyle w:val="NoSpacing"/>
        <w:numPr>
          <w:ilvl w:val="0"/>
          <w:numId w:val="1"/>
        </w:numPr>
        <w:rPr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</w:rPr>
        <w:t xml:space="preserve">Level 2 Key Skills in Communication </w:t>
      </w: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Certification Date Jan 2011 – Present </w:t>
      </w:r>
    </w:p>
    <w:p w14:paraId="7720E9F4" w14:textId="574E2F2E" w:rsidR="7B6D7F06" w:rsidRDefault="7B6D7F06" w:rsidP="7B6D7F06">
      <w:pPr>
        <w:pStyle w:val="NoSpacing"/>
        <w:numPr>
          <w:ilvl w:val="0"/>
          <w:numId w:val="1"/>
        </w:numPr>
        <w:rPr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</w:rPr>
        <w:t xml:space="preserve">Level 2 key skills in Application of Number </w:t>
      </w: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Certification Date Sep 2010 – Present </w:t>
      </w:r>
    </w:p>
    <w:p w14:paraId="4A55623A" w14:textId="57FF786E" w:rsidR="7B6D7F06" w:rsidRDefault="7B6D7F06" w:rsidP="7B6D7F06">
      <w:pPr>
        <w:pStyle w:val="NoSpacing"/>
        <w:numPr>
          <w:ilvl w:val="0"/>
          <w:numId w:val="1"/>
        </w:numPr>
        <w:rPr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</w:rPr>
        <w:t xml:space="preserve">NVQ 2 in health and social care </w:t>
      </w: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Certification Date May 2002 – 2010 </w:t>
      </w:r>
    </w:p>
    <w:p w14:paraId="6FF256D5" w14:textId="158FA859" w:rsidR="7B6D7F06" w:rsidRDefault="7B6D7F06" w:rsidP="7B6D7F06">
      <w:pPr>
        <w:pStyle w:val="NoSpacing"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03455C2A" w14:textId="77777777" w:rsidR="00123554" w:rsidRPr="00FA1E58" w:rsidRDefault="7B6D7F06" w:rsidP="7B6D7F06">
      <w:pPr>
        <w:rPr>
          <w:rFonts w:asciiTheme="minorHAnsi" w:eastAsiaTheme="minorEastAsia" w:hAnsiTheme="minorHAnsi" w:cstheme="minorBidi"/>
          <w:caps/>
          <w:sz w:val="22"/>
          <w:szCs w:val="22"/>
        </w:rPr>
      </w:pPr>
      <w:r w:rsidRPr="7B6D7F06">
        <w:rPr>
          <w:rStyle w:val="xbe"/>
          <w:rFonts w:asciiTheme="minorHAnsi" w:eastAsiaTheme="minorEastAsia" w:hAnsiTheme="minorHAnsi" w:cstheme="minorBidi"/>
          <w:b/>
          <w:bCs/>
          <w:caps/>
          <w:sz w:val="22"/>
          <w:szCs w:val="22"/>
          <w:lang w:val="en-GB"/>
        </w:rPr>
        <w:t xml:space="preserve">Hobbies and interests </w:t>
      </w:r>
    </w:p>
    <w:p w14:paraId="3DEEC669" w14:textId="6D65600C" w:rsidR="00123554" w:rsidRDefault="007B6B62" w:rsidP="7B6D7F06">
      <w:pPr>
        <w:pStyle w:val="NoSpacing"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Cooking</w:t>
      </w:r>
      <w:r w:rsidR="008C7916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, 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writing, Earth sciences and the environment</w:t>
      </w:r>
      <w:r w:rsidR="00C12C88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, </w:t>
      </w:r>
      <w:r w:rsidR="00CE3884">
        <w:rPr>
          <w:rFonts w:asciiTheme="minorHAnsi" w:eastAsiaTheme="minorEastAsia" w:hAnsiTheme="minorHAnsi" w:cstheme="minorBidi"/>
          <w:sz w:val="22"/>
          <w:szCs w:val="22"/>
          <w:lang w:val="en-GB"/>
        </w:rPr>
        <w:t>The Holy Bible</w:t>
      </w:r>
    </w:p>
    <w:p w14:paraId="5DD63524" w14:textId="3761B0F8" w:rsidR="7B6D7F06" w:rsidRDefault="7B6D7F06" w:rsidP="7B6D7F06">
      <w:pPr>
        <w:pStyle w:val="NoSpacing"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459C7026" w14:textId="77777777" w:rsidR="00123554" w:rsidRPr="00FA1E58" w:rsidRDefault="7B6D7F06" w:rsidP="7B6D7F06">
      <w:pPr>
        <w:rPr>
          <w:rFonts w:asciiTheme="minorHAnsi" w:eastAsiaTheme="minorEastAsia" w:hAnsiTheme="minorHAnsi" w:cstheme="minorBidi"/>
          <w:caps/>
          <w:sz w:val="22"/>
          <w:szCs w:val="22"/>
        </w:rPr>
      </w:pPr>
      <w:r w:rsidRPr="7B6D7F06">
        <w:rPr>
          <w:rFonts w:asciiTheme="minorHAnsi" w:eastAsiaTheme="minorEastAsia" w:hAnsiTheme="minorHAnsi" w:cstheme="minorBidi"/>
          <w:b/>
          <w:bCs/>
          <w:caps/>
          <w:sz w:val="22"/>
          <w:szCs w:val="22"/>
          <w:lang w:val="en-GB"/>
        </w:rPr>
        <w:t>References</w:t>
      </w:r>
      <w:r w:rsidRPr="7B6D7F06">
        <w:rPr>
          <w:rFonts w:asciiTheme="minorHAnsi" w:eastAsiaTheme="minorEastAsia" w:hAnsiTheme="minorHAnsi" w:cstheme="minorBidi"/>
          <w:caps/>
          <w:sz w:val="22"/>
          <w:szCs w:val="22"/>
          <w:lang w:val="en-GB"/>
        </w:rPr>
        <w:t xml:space="preserve"> </w:t>
      </w:r>
    </w:p>
    <w:p w14:paraId="78F24813" w14:textId="77777777" w:rsidR="00123554" w:rsidRDefault="7B6D7F06" w:rsidP="7B6D7F06">
      <w:pPr>
        <w:pStyle w:val="NoSpacing"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7B6D7F06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Available on request </w:t>
      </w:r>
    </w:p>
    <w:sectPr w:rsidR="0012355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440" w:bottom="1134" w:left="1440" w:header="567" w:footer="709" w:gutter="0"/>
      <w:cols w:space="72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56B01" w14:textId="77777777" w:rsidR="00B043B9" w:rsidRDefault="00B043B9">
      <w:r>
        <w:separator/>
      </w:r>
    </w:p>
  </w:endnote>
  <w:endnote w:type="continuationSeparator" w:id="0">
    <w:p w14:paraId="31203F1F" w14:textId="77777777" w:rsidR="00B043B9" w:rsidRDefault="00B0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056E" w14:textId="77777777" w:rsidR="00AA093F" w:rsidRDefault="00AA093F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31CB" w14:textId="77777777" w:rsidR="00AA093F" w:rsidRDefault="00AA09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3712" w14:textId="77777777" w:rsidR="00B043B9" w:rsidRDefault="00B043B9">
      <w:r>
        <w:separator/>
      </w:r>
    </w:p>
  </w:footnote>
  <w:footnote w:type="continuationSeparator" w:id="0">
    <w:p w14:paraId="1E6D3B7E" w14:textId="77777777" w:rsidR="00B043B9" w:rsidRDefault="00B04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C43A" w14:textId="77777777" w:rsidR="00AA093F" w:rsidRDefault="00AA093F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652C" w14:textId="77777777" w:rsidR="00AA093F" w:rsidRDefault="00AA09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360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360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3"/>
    <w:multiLevelType w:val="multilevel"/>
    <w:tmpl w:val="00000003"/>
    <w:name w:val="WWNum6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360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4"/>
    <w:multiLevelType w:val="multilevel"/>
    <w:tmpl w:val="00000004"/>
    <w:name w:val="WWNum7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360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0000005"/>
    <w:multiLevelType w:val="multilevel"/>
    <w:tmpl w:val="00000005"/>
    <w:name w:val="WWNum11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360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0000006"/>
    <w:multiLevelType w:val="multilevel"/>
    <w:tmpl w:val="00000006"/>
    <w:name w:val="WWNum13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360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00000007"/>
    <w:multiLevelType w:val="multilevel"/>
    <w:tmpl w:val="00000007"/>
    <w:name w:val="WWNum15"/>
    <w:lvl w:ilvl="0">
      <w:start w:val="1"/>
      <w:numFmt w:val="bullet"/>
      <w:lvlText w:val=""/>
      <w:lvlJc w:val="left"/>
      <w:pPr>
        <w:tabs>
          <w:tab w:val="num" w:pos="189"/>
        </w:tabs>
        <w:ind w:left="378" w:hanging="189"/>
      </w:pPr>
      <w:rPr>
        <w:rFonts w:ascii="Symbol" w:hAnsi="Symbol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189"/>
        </w:tabs>
        <w:ind w:left="978" w:hanging="189"/>
      </w:pPr>
      <w:rPr>
        <w:rFonts w:ascii="Symbol" w:hAnsi="Symbol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pPr>
        <w:tabs>
          <w:tab w:val="num" w:pos="189"/>
        </w:tabs>
        <w:ind w:left="1578" w:hanging="189"/>
      </w:pPr>
      <w:rPr>
        <w:rFonts w:ascii="Symbol" w:hAnsi="Symbol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tabs>
          <w:tab w:val="num" w:pos="189"/>
        </w:tabs>
        <w:ind w:left="2178" w:hanging="189"/>
      </w:pPr>
      <w:rPr>
        <w:rFonts w:ascii="Symbol" w:hAnsi="Symbol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pPr>
        <w:tabs>
          <w:tab w:val="num" w:pos="189"/>
        </w:tabs>
        <w:ind w:left="2778" w:hanging="189"/>
      </w:pPr>
      <w:rPr>
        <w:rFonts w:ascii="Symbol" w:hAnsi="Symbol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"/>
      <w:lvlJc w:val="left"/>
      <w:pPr>
        <w:tabs>
          <w:tab w:val="num" w:pos="189"/>
        </w:tabs>
        <w:ind w:left="3378" w:hanging="189"/>
      </w:pPr>
      <w:rPr>
        <w:rFonts w:ascii="Symbol" w:hAnsi="Symbol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pPr>
        <w:tabs>
          <w:tab w:val="num" w:pos="189"/>
        </w:tabs>
        <w:ind w:left="3978" w:hanging="189"/>
      </w:pPr>
      <w:rPr>
        <w:rFonts w:ascii="Symbol" w:hAnsi="Symbol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"/>
      <w:lvlJc w:val="left"/>
      <w:pPr>
        <w:tabs>
          <w:tab w:val="num" w:pos="189"/>
        </w:tabs>
        <w:ind w:left="4578" w:hanging="189"/>
      </w:pPr>
      <w:rPr>
        <w:rFonts w:ascii="Symbol" w:hAnsi="Symbol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"/>
      <w:lvlJc w:val="left"/>
      <w:pPr>
        <w:tabs>
          <w:tab w:val="num" w:pos="189"/>
        </w:tabs>
        <w:ind w:left="5178" w:hanging="189"/>
      </w:pPr>
      <w:rPr>
        <w:rFonts w:ascii="Symbol" w:hAnsi="Symbol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3D11459"/>
    <w:multiLevelType w:val="hybridMultilevel"/>
    <w:tmpl w:val="B57CE52E"/>
    <w:lvl w:ilvl="0" w:tplc="A72A6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E4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41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42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83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2D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60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AA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63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923EC3"/>
    <w:multiLevelType w:val="hybridMultilevel"/>
    <w:tmpl w:val="E85C91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661917"/>
    <w:multiLevelType w:val="hybridMultilevel"/>
    <w:tmpl w:val="61D0D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5A22A8"/>
    <w:multiLevelType w:val="hybridMultilevel"/>
    <w:tmpl w:val="9EA48946"/>
    <w:lvl w:ilvl="0" w:tplc="DFC08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68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0C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AE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E24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44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24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A8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AC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B6773"/>
    <w:multiLevelType w:val="hybridMultilevel"/>
    <w:tmpl w:val="EB908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57058"/>
    <w:multiLevelType w:val="hybridMultilevel"/>
    <w:tmpl w:val="AEA800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B4800"/>
    <w:multiLevelType w:val="hybridMultilevel"/>
    <w:tmpl w:val="D9E25BA0"/>
    <w:lvl w:ilvl="0" w:tplc="92D81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48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60D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BE4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BA4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F85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4D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A20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4A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30671"/>
    <w:multiLevelType w:val="hybridMultilevel"/>
    <w:tmpl w:val="7BE805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FC1796"/>
    <w:multiLevelType w:val="hybridMultilevel"/>
    <w:tmpl w:val="F5880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D2721"/>
    <w:multiLevelType w:val="hybridMultilevel"/>
    <w:tmpl w:val="8B466E42"/>
    <w:lvl w:ilvl="0" w:tplc="4620B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EB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B42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A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88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22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2D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E0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A69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34B84"/>
    <w:multiLevelType w:val="hybridMultilevel"/>
    <w:tmpl w:val="B5F4DA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AF6ACB"/>
    <w:multiLevelType w:val="hybridMultilevel"/>
    <w:tmpl w:val="81787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22EA1"/>
    <w:multiLevelType w:val="hybridMultilevel"/>
    <w:tmpl w:val="13702446"/>
    <w:lvl w:ilvl="0" w:tplc="DE40D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66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0E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A7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AC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C6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27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4F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5E6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8"/>
  </w:num>
  <w:num w:numId="4">
    <w:abstractNumId w:val="11"/>
  </w:num>
  <w:num w:numId="5">
    <w:abstractNumId w:val="14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18"/>
  </w:num>
  <w:num w:numId="15">
    <w:abstractNumId w:val="13"/>
  </w:num>
  <w:num w:numId="16">
    <w:abstractNumId w:val="15"/>
  </w:num>
  <w:num w:numId="17">
    <w:abstractNumId w:val="9"/>
  </w:num>
  <w:num w:numId="18">
    <w:abstractNumId w:val="10"/>
  </w:num>
  <w:num w:numId="19">
    <w:abstractNumId w:val="12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EE"/>
    <w:rsid w:val="0006117F"/>
    <w:rsid w:val="00123554"/>
    <w:rsid w:val="00130C52"/>
    <w:rsid w:val="00172444"/>
    <w:rsid w:val="00207F4C"/>
    <w:rsid w:val="0022674D"/>
    <w:rsid w:val="0023731D"/>
    <w:rsid w:val="003148BD"/>
    <w:rsid w:val="00343B0F"/>
    <w:rsid w:val="00376C34"/>
    <w:rsid w:val="003C2C2C"/>
    <w:rsid w:val="004073FE"/>
    <w:rsid w:val="00434F71"/>
    <w:rsid w:val="00464710"/>
    <w:rsid w:val="005A4254"/>
    <w:rsid w:val="0065515A"/>
    <w:rsid w:val="006A4A37"/>
    <w:rsid w:val="006D2411"/>
    <w:rsid w:val="00767753"/>
    <w:rsid w:val="007B0EEC"/>
    <w:rsid w:val="007B6B62"/>
    <w:rsid w:val="00891FCC"/>
    <w:rsid w:val="008B5974"/>
    <w:rsid w:val="008C7916"/>
    <w:rsid w:val="008D41D9"/>
    <w:rsid w:val="008D5175"/>
    <w:rsid w:val="00935C6C"/>
    <w:rsid w:val="0098168E"/>
    <w:rsid w:val="0098616B"/>
    <w:rsid w:val="009C0D67"/>
    <w:rsid w:val="009F2A49"/>
    <w:rsid w:val="00A572E2"/>
    <w:rsid w:val="00A741EE"/>
    <w:rsid w:val="00A75598"/>
    <w:rsid w:val="00AA093F"/>
    <w:rsid w:val="00AB7F51"/>
    <w:rsid w:val="00B043B9"/>
    <w:rsid w:val="00BB0474"/>
    <w:rsid w:val="00BD0343"/>
    <w:rsid w:val="00C12C88"/>
    <w:rsid w:val="00C31400"/>
    <w:rsid w:val="00C34C73"/>
    <w:rsid w:val="00CD56F0"/>
    <w:rsid w:val="00CE3884"/>
    <w:rsid w:val="00CE6EA9"/>
    <w:rsid w:val="00D635DF"/>
    <w:rsid w:val="00E32272"/>
    <w:rsid w:val="00EE6112"/>
    <w:rsid w:val="00F709BF"/>
    <w:rsid w:val="00FA1E58"/>
    <w:rsid w:val="00FA7FEE"/>
    <w:rsid w:val="7B6D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EF256E"/>
  <w15:chartTrackingRefBased/>
  <w15:docId w15:val="{A32ABD53-748C-45C7-9C98-3FB89ACE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Pr>
      <w:rFonts w:eastAsia="Arial Unicode MS" w:cs="Arial Unicode MS"/>
      <w:color w:val="000000"/>
      <w:sz w:val="24"/>
      <w:szCs w:val="24"/>
      <w:u w:color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character" w:styleId="Hyperlink">
    <w:name w:val="Hyperlink"/>
    <w:rPr>
      <w:u w:val="single" w:color="00000A"/>
    </w:rPr>
  </w:style>
  <w:style w:type="character" w:customStyle="1" w:styleId="xbe">
    <w:name w:val="_xbe"/>
    <w:rPr>
      <w:lang w:val="en-US"/>
    </w:rPr>
  </w:style>
  <w:style w:type="character" w:customStyle="1" w:styleId="Hyperlink0">
    <w:name w:val="Hyperlink.0"/>
    <w:rPr>
      <w:color w:val="0000FF"/>
      <w:u w:val="single" w:color="0000FF"/>
    </w:rPr>
  </w:style>
  <w:style w:type="character" w:customStyle="1" w:styleId="ListLabel1">
    <w:name w:val="ListLabel 1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6">
    <w:name w:val="ListLabel 46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7">
    <w:name w:val="ListLabel 47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8">
    <w:name w:val="ListLabel 4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9">
    <w:name w:val="ListLabel 49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0">
    <w:name w:val="ListLabel 50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1">
    <w:name w:val="ListLabel 51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2">
    <w:name w:val="ListLabel 52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3">
    <w:name w:val="ListLabel 53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4">
    <w:name w:val="ListLabel 54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5">
    <w:name w:val="ListLabel 55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6">
    <w:name w:val="ListLabel 56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7">
    <w:name w:val="ListLabel 57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8">
    <w:name w:val="ListLabel 58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9">
    <w:name w:val="ListLabel 59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0">
    <w:name w:val="ListLabel 60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1">
    <w:name w:val="ListLabel 61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2">
    <w:name w:val="ListLabel 62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3">
    <w:name w:val="ListLabel 63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4">
    <w:name w:val="ListLabel 64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5">
    <w:name w:val="ListLabel 65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6">
    <w:name w:val="ListLabel 66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7">
    <w:name w:val="ListLabel 67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8">
    <w:name w:val="ListLabel 6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9">
    <w:name w:val="ListLabel 69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0">
    <w:name w:val="ListLabel 70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1">
    <w:name w:val="ListLabel 71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2">
    <w:name w:val="ListLabel 72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3">
    <w:name w:val="ListLabel 7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4">
    <w:name w:val="ListLabel 74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5">
    <w:name w:val="ListLabel 75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6">
    <w:name w:val="ListLabel 76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7">
    <w:name w:val="ListLabel 77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8">
    <w:name w:val="ListLabel 7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9">
    <w:name w:val="ListLabel 79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0">
    <w:name w:val="ListLabel 80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1">
    <w:name w:val="ListLabel 81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2">
    <w:name w:val="ListLabel 82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3">
    <w:name w:val="ListLabel 83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4">
    <w:name w:val="ListLabel 84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5">
    <w:name w:val="ListLabel 85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6">
    <w:name w:val="ListLabel 86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7">
    <w:name w:val="ListLabel 87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8">
    <w:name w:val="ListLabel 88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9">
    <w:name w:val="ListLabel 89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0">
    <w:name w:val="ListLabel 90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1">
    <w:name w:val="ListLabel 91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2">
    <w:name w:val="ListLabel 92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3">
    <w:name w:val="ListLabel 93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4">
    <w:name w:val="ListLabel 94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5">
    <w:name w:val="ListLabel 95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6">
    <w:name w:val="ListLabel 96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7">
    <w:name w:val="ListLabel 97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8">
    <w:name w:val="ListLabel 9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9">
    <w:name w:val="ListLabel 99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0">
    <w:name w:val="ListLabel 100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1">
    <w:name w:val="ListLabel 101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2">
    <w:name w:val="ListLabel 102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3">
    <w:name w:val="ListLabel 10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4">
    <w:name w:val="ListLabel 104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5">
    <w:name w:val="ListLabel 105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6">
    <w:name w:val="ListLabel 106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7">
    <w:name w:val="ListLabel 107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8">
    <w:name w:val="ListLabel 10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9">
    <w:name w:val="ListLabel 109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0">
    <w:name w:val="ListLabel 110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1">
    <w:name w:val="ListLabel 111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2">
    <w:name w:val="ListLabel 112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3">
    <w:name w:val="ListLabel 113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4">
    <w:name w:val="ListLabel 114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5">
    <w:name w:val="ListLabel 115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6">
    <w:name w:val="ListLabel 116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7">
    <w:name w:val="ListLabel 117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8">
    <w:name w:val="ListLabel 118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9">
    <w:name w:val="ListLabel 119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0">
    <w:name w:val="ListLabel 120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1">
    <w:name w:val="ListLabel 121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2">
    <w:name w:val="ListLabel 122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3">
    <w:name w:val="ListLabel 123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4">
    <w:name w:val="ListLabel 124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5">
    <w:name w:val="ListLabel 125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6">
    <w:name w:val="ListLabel 126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7">
    <w:name w:val="ListLabel 127"/>
    <w:rPr>
      <w:rFonts w:ascii="Times New Roman" w:hAnsi="Times New Roman"/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8">
    <w:name w:val="ListLabel 128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9">
    <w:name w:val="ListLabel 129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0">
    <w:name w:val="ListLabel 130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1">
    <w:name w:val="ListLabel 131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2">
    <w:name w:val="ListLabel 132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3">
    <w:name w:val="ListLabel 133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4">
    <w:name w:val="ListLabel 134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5">
    <w:name w:val="ListLabel 135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u w:color="00000A"/>
      <w:lang w:val="en-GB" w:eastAsia="zh-CN" w:bidi="hi-IN"/>
    </w:rPr>
  </w:style>
  <w:style w:type="paragraph" w:customStyle="1" w:styleId="Default">
    <w:name w:val="Default"/>
    <w:rPr>
      <w:rFonts w:ascii="Helvetica" w:eastAsia="Arial Unicode MS" w:hAnsi="Helvetica" w:cs="Arial Unicode MS"/>
      <w:color w:val="000000"/>
      <w:sz w:val="22"/>
      <w:szCs w:val="22"/>
      <w:u w:color="00000A"/>
      <w:lang w:val="de-DE" w:eastAsia="zh-CN" w:bidi="hi-IN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Spacing">
    <w:name w:val="No Spacing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B59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597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4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A49"/>
    <w:rPr>
      <w:rFonts w:eastAsia="Arial Unicode MS"/>
      <w:color w:val="000000"/>
      <w:sz w:val="18"/>
      <w:szCs w:val="18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ymcdonald337@btinterne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E6CC2-2723-304D-974D-24B52BD09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McDonald (Student)</dc:creator>
  <cp:keywords/>
  <cp:lastModifiedBy>Tony McDonald (Student)</cp:lastModifiedBy>
  <cp:revision>10</cp:revision>
  <cp:lastPrinted>2019-07-22T11:05:00Z</cp:lastPrinted>
  <dcterms:created xsi:type="dcterms:W3CDTF">2019-07-22T11:05:00Z</dcterms:created>
  <dcterms:modified xsi:type="dcterms:W3CDTF">2022-02-11T12:05:00Z</dcterms:modified>
</cp:coreProperties>
</file>